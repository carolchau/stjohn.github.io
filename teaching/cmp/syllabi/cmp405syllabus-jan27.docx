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1F4" w:rsidRDefault="009C6BF3">
      <w:pPr>
        <w:shd w:val="clear" w:color="auto" w:fill="FFFFFF"/>
        <w:rPr>
          <w:rFonts w:ascii="Verdana" w:hAnsi="Verdana"/>
          <w:b/>
          <w:color w:val="000000"/>
          <w:sz w:val="27"/>
          <w:szCs w:val="27"/>
        </w:rPr>
      </w:pPr>
      <w:r>
        <w:rPr>
          <w:rFonts w:ascii="Verdana" w:hAnsi="Verdana"/>
          <w:b/>
          <w:color w:val="000000"/>
          <w:sz w:val="27"/>
          <w:szCs w:val="27"/>
        </w:rPr>
        <w:br/>
        <w:t>CMP 405</w:t>
      </w:r>
      <w:r w:rsidR="00507401">
        <w:rPr>
          <w:rFonts w:ascii="Verdana" w:hAnsi="Verdana"/>
          <w:b/>
          <w:color w:val="000000"/>
          <w:sz w:val="27"/>
          <w:szCs w:val="27"/>
        </w:rPr>
        <w:t xml:space="preserve"> </w:t>
      </w:r>
      <w:r w:rsidR="00B21D53">
        <w:rPr>
          <w:rFonts w:ascii="Verdana" w:hAnsi="Verdana"/>
          <w:b/>
          <w:color w:val="000000"/>
          <w:sz w:val="27"/>
          <w:szCs w:val="27"/>
        </w:rPr>
        <w:t>Introduction</w:t>
      </w:r>
      <w:r w:rsidR="000C7484">
        <w:rPr>
          <w:rFonts w:ascii="Verdana" w:hAnsi="Verdana"/>
          <w:b/>
          <w:color w:val="000000"/>
          <w:sz w:val="27"/>
          <w:szCs w:val="27"/>
        </w:rPr>
        <w:t xml:space="preserve"> to Networks</w:t>
      </w:r>
      <w:r w:rsidR="00B21D53">
        <w:rPr>
          <w:rFonts w:ascii="Verdana" w:hAnsi="Verdana"/>
          <w:b/>
          <w:color w:val="000000"/>
          <w:sz w:val="27"/>
          <w:szCs w:val="27"/>
        </w:rPr>
        <w:t xml:space="preserve"> </w:t>
      </w:r>
      <w:r w:rsidR="00507401">
        <w:rPr>
          <w:rFonts w:ascii="Verdana" w:hAnsi="Verdana"/>
          <w:b/>
          <w:color w:val="000000"/>
          <w:sz w:val="27"/>
          <w:szCs w:val="27"/>
        </w:rPr>
        <w:t xml:space="preserve">Syllabus: </w:t>
      </w:r>
    </w:p>
    <w:p w:rsidR="009C6BF3" w:rsidRDefault="009C6BF3">
      <w:pPr>
        <w:shd w:val="clear" w:color="auto" w:fill="FFFFFF"/>
        <w:spacing w:after="0"/>
        <w:ind w:left="400"/>
        <w:rPr>
          <w:rFonts w:ascii="Verdana" w:hAnsi="Verdana" w:cs="Times New Roman"/>
          <w:color w:val="000000"/>
          <w:sz w:val="20"/>
        </w:rPr>
      </w:pPr>
    </w:p>
    <w:p w:rsidR="009C6BF3" w:rsidRDefault="009C6BF3">
      <w:pPr>
        <w:shd w:val="clear" w:color="auto" w:fill="FFFFFF"/>
        <w:spacing w:after="0"/>
        <w:ind w:left="400"/>
        <w:rPr>
          <w:rFonts w:ascii="Verdana" w:hAnsi="Verdana" w:cs="Times New Roman"/>
          <w:color w:val="000000"/>
          <w:sz w:val="20"/>
        </w:rPr>
      </w:pPr>
      <w:r w:rsidRPr="009C6BF3">
        <w:rPr>
          <w:rStyle w:val="Emphasis"/>
          <w:rFonts w:ascii="Verdana" w:hAnsi="Verdana" w:cs="Times New Roman"/>
          <w:color w:val="000000"/>
          <w:sz w:val="20"/>
        </w:rPr>
        <w:t xml:space="preserve">4 hours, 4 credits. </w:t>
      </w:r>
      <w:proofErr w:type="gramStart"/>
      <w:r w:rsidRPr="009C6BF3">
        <w:rPr>
          <w:rStyle w:val="Emphasis"/>
          <w:rFonts w:ascii="Verdana" w:hAnsi="Verdana" w:cs="Times New Roman"/>
          <w:color w:val="000000"/>
          <w:sz w:val="20"/>
        </w:rPr>
        <w:t>Introduction to network protocols and algorithms.</w:t>
      </w:r>
      <w:proofErr w:type="gramEnd"/>
      <w:r w:rsidRPr="009C6BF3">
        <w:rPr>
          <w:rStyle w:val="Emphasis"/>
          <w:rFonts w:ascii="Verdana" w:hAnsi="Verdana" w:cs="Times New Roman"/>
          <w:color w:val="000000"/>
          <w:sz w:val="20"/>
        </w:rPr>
        <w:t xml:space="preserve"> </w:t>
      </w:r>
      <w:proofErr w:type="gramStart"/>
      <w:r w:rsidRPr="009C6BF3">
        <w:rPr>
          <w:rStyle w:val="Emphasis"/>
          <w:rFonts w:ascii="Verdana" w:hAnsi="Verdana" w:cs="Times New Roman"/>
          <w:color w:val="000000"/>
          <w:sz w:val="20"/>
        </w:rPr>
        <w:t>Intensive study of the most important protocols at each layer.</w:t>
      </w:r>
      <w:proofErr w:type="gramEnd"/>
      <w:r w:rsidRPr="009C6BF3">
        <w:rPr>
          <w:rStyle w:val="Emphasis"/>
          <w:rFonts w:ascii="Verdana" w:hAnsi="Verdana" w:cs="Times New Roman"/>
          <w:color w:val="000000"/>
          <w:sz w:val="20"/>
        </w:rPr>
        <w:t xml:space="preserve"> </w:t>
      </w:r>
      <w:proofErr w:type="gramStart"/>
      <w:r w:rsidRPr="009C6BF3">
        <w:rPr>
          <w:rStyle w:val="Emphasis"/>
          <w:rFonts w:ascii="Verdana" w:hAnsi="Verdana" w:cs="Times New Roman"/>
          <w:color w:val="000000"/>
          <w:sz w:val="20"/>
        </w:rPr>
        <w:t>Examination of their strengths and weaknesses.</w:t>
      </w:r>
      <w:proofErr w:type="gramEnd"/>
      <w:r w:rsidRPr="009C6BF3">
        <w:rPr>
          <w:rStyle w:val="Emphasis"/>
          <w:rFonts w:ascii="Verdana" w:hAnsi="Verdana" w:cs="Times New Roman"/>
          <w:color w:val="000000"/>
          <w:sz w:val="20"/>
        </w:rPr>
        <w:t xml:space="preserve"> </w:t>
      </w:r>
      <w:proofErr w:type="gramStart"/>
      <w:r w:rsidRPr="009C6BF3">
        <w:rPr>
          <w:rStyle w:val="Emphasis"/>
          <w:rFonts w:ascii="Verdana" w:hAnsi="Verdana" w:cs="Times New Roman"/>
          <w:color w:val="000000"/>
          <w:sz w:val="20"/>
        </w:rPr>
        <w:t>Basic algorithms for identifying primary servers, constructing forwarding and broadcasting trees, and determining routing tables.</w:t>
      </w:r>
      <w:proofErr w:type="gramEnd"/>
      <w:r w:rsidRPr="009C6BF3">
        <w:rPr>
          <w:rStyle w:val="Emphasis"/>
          <w:rFonts w:ascii="Verdana" w:hAnsi="Verdana" w:cs="Times New Roman"/>
          <w:color w:val="000000"/>
          <w:sz w:val="20"/>
        </w:rPr>
        <w:t xml:space="preserve"> </w:t>
      </w:r>
      <w:proofErr w:type="gramStart"/>
      <w:r w:rsidRPr="009C6BF3">
        <w:rPr>
          <w:rStyle w:val="Emphasis"/>
          <w:rFonts w:ascii="Verdana" w:hAnsi="Verdana" w:cs="Times New Roman"/>
          <w:color w:val="000000"/>
          <w:sz w:val="20"/>
        </w:rPr>
        <w:t>Writing a simple networking service at the I.P. layer or higher.</w:t>
      </w:r>
      <w:proofErr w:type="gramEnd"/>
      <w:r>
        <w:t xml:space="preserve"> PREREQ: </w:t>
      </w:r>
      <w:hyperlink r:id="rId5" w:tgtFrame="_self" w:tooltip="CMP 334: Computer Organization." w:history="1">
        <w:r>
          <w:rPr>
            <w:rStyle w:val="Hyperlink"/>
          </w:rPr>
          <w:t>CMP 334</w:t>
        </w:r>
      </w:hyperlink>
      <w:r>
        <w:t xml:space="preserve"> and </w:t>
      </w:r>
      <w:hyperlink r:id="rId6" w:tgtFrame="_self" w:tooltip="CMP 338: Data Structures and Algorithms I." w:history="1">
        <w:r>
          <w:rPr>
            <w:rStyle w:val="Hyperlink"/>
          </w:rPr>
          <w:t>CMP 338</w:t>
        </w:r>
      </w:hyperlink>
      <w:r>
        <w:t>.</w:t>
      </w:r>
    </w:p>
    <w:p w:rsidR="00D721F4" w:rsidRDefault="00507401">
      <w:pPr>
        <w:shd w:val="clear" w:color="auto" w:fill="FFFFFF"/>
        <w:spacing w:after="0"/>
        <w:ind w:left="400"/>
      </w:pPr>
      <w:r>
        <w:rPr>
          <w:rFonts w:ascii="Verdana" w:hAnsi="Verdana" w:cs="Times New Roman"/>
          <w:b/>
          <w:color w:val="000000"/>
          <w:sz w:val="20"/>
        </w:rPr>
        <w:t xml:space="preserve">Location and Meeting Times: </w:t>
      </w:r>
      <w:proofErr w:type="spellStart"/>
      <w:r>
        <w:rPr>
          <w:rFonts w:ascii="Verdana" w:hAnsi="Verdana" w:cs="Times New Roman"/>
          <w:b/>
          <w:color w:val="000000"/>
          <w:sz w:val="20"/>
        </w:rPr>
        <w:t>Gillet</w:t>
      </w:r>
      <w:proofErr w:type="spellEnd"/>
      <w:r>
        <w:rPr>
          <w:rFonts w:ascii="Verdana" w:hAnsi="Verdana" w:cs="Times New Roman"/>
          <w:b/>
          <w:color w:val="000000"/>
          <w:sz w:val="20"/>
        </w:rPr>
        <w:t xml:space="preserve"> 231, </w:t>
      </w:r>
      <w:r w:rsidR="009C6BF3">
        <w:t>M</w:t>
      </w:r>
      <w:r>
        <w:t>,</w:t>
      </w:r>
      <w:r w:rsidR="00B21D53">
        <w:t xml:space="preserve"> </w:t>
      </w:r>
      <w:r w:rsidR="009C6BF3">
        <w:t>W 9:00-10:40 am</w:t>
      </w:r>
    </w:p>
    <w:p w:rsidR="00D721F4" w:rsidRDefault="00507401" w:rsidP="00EB5315">
      <w:pPr>
        <w:shd w:val="clear" w:color="auto" w:fill="FFFFFF"/>
        <w:spacing w:after="0"/>
        <w:ind w:left="400"/>
        <w:outlineLvl w:val="0"/>
        <w:rPr>
          <w:rFonts w:ascii="Verdana" w:hAnsi="Verdana" w:cs="Times New Roman"/>
          <w:color w:val="666666"/>
          <w:sz w:val="16"/>
          <w:szCs w:val="16"/>
        </w:rPr>
      </w:pPr>
      <w:r>
        <w:rPr>
          <w:rFonts w:ascii="Verdana" w:hAnsi="Verdana" w:cs="Times New Roman"/>
          <w:b/>
          <w:color w:val="000000"/>
          <w:sz w:val="20"/>
        </w:rPr>
        <w:t>Webpage:</w:t>
      </w:r>
      <w:r w:rsidR="009C6BF3">
        <w:rPr>
          <w:rFonts w:ascii="Verdana" w:hAnsi="Verdana" w:cs="Times New Roman"/>
          <w:b/>
          <w:color w:val="000000"/>
          <w:sz w:val="20"/>
        </w:rPr>
        <w:t xml:space="preserve"> </w:t>
      </w:r>
      <w:r w:rsidR="009C6BF3" w:rsidRPr="00E66FB6">
        <w:rPr>
          <w:rFonts w:ascii="Verdana" w:hAnsi="Verdana" w:cs="Times New Roman"/>
          <w:color w:val="000000"/>
          <w:sz w:val="20"/>
        </w:rPr>
        <w:t>on blackboard</w:t>
      </w:r>
      <w:r>
        <w:rPr>
          <w:rFonts w:ascii="Verdana" w:hAnsi="Verdana" w:cs="Times New Roman"/>
          <w:b/>
          <w:color w:val="FF0000"/>
          <w:sz w:val="20"/>
        </w:rPr>
        <w:t>  </w:t>
      </w:r>
    </w:p>
    <w:p w:rsidR="00D721F4" w:rsidRDefault="00D721F4">
      <w:pPr>
        <w:shd w:val="clear" w:color="auto" w:fill="FFFFFF"/>
        <w:spacing w:after="0"/>
        <w:ind w:left="400"/>
        <w:rPr>
          <w:rFonts w:ascii="Verdana" w:hAnsi="Verdana" w:cs="Times New Roman"/>
          <w:color w:val="666666"/>
          <w:sz w:val="16"/>
          <w:szCs w:val="16"/>
        </w:rPr>
      </w:pPr>
    </w:p>
    <w:p w:rsidR="00D721F4" w:rsidRDefault="00507401" w:rsidP="00EB5315">
      <w:pPr>
        <w:shd w:val="clear" w:color="auto" w:fill="FFFFFF"/>
        <w:spacing w:after="0"/>
        <w:outlineLvl w:val="0"/>
        <w:rPr>
          <w:rFonts w:ascii="Verdana" w:hAnsi="Verdana"/>
          <w:b/>
          <w:color w:val="000000"/>
          <w:szCs w:val="24"/>
        </w:rPr>
      </w:pPr>
      <w:r>
        <w:rPr>
          <w:rFonts w:ascii="Verdana" w:hAnsi="Verdana"/>
          <w:b/>
          <w:color w:val="000000"/>
          <w:szCs w:val="24"/>
        </w:rPr>
        <w:t>Instructor Information:</w:t>
      </w:r>
    </w:p>
    <w:p w:rsidR="00D721F4" w:rsidRDefault="00507401"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Name: Jiang Wu </w:t>
      </w:r>
    </w:p>
    <w:p w:rsidR="00D721F4" w:rsidRDefault="00507401"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Contact: </w:t>
      </w:r>
      <w:hyperlink r:id="rId7" w:history="1">
        <w:r w:rsidR="00E66FB6" w:rsidRPr="00CA59F6">
          <w:rPr>
            <w:rStyle w:val="Hyperlink"/>
            <w:rFonts w:ascii="Verdana" w:hAnsi="Verdana"/>
          </w:rPr>
          <w:t>jiang.wu1@lehman.cuny.edu</w:t>
        </w:r>
      </w:hyperlink>
      <w:r>
        <w:rPr>
          <w:rFonts w:ascii="Verdana" w:hAnsi="Verdana" w:cs="Times New Roman"/>
          <w:b/>
          <w:color w:val="000000"/>
          <w:sz w:val="20"/>
        </w:rPr>
        <w:t xml:space="preserve"> </w:t>
      </w:r>
    </w:p>
    <w:p w:rsidR="00D721F4" w:rsidRDefault="00025D6D"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Office Hours: </w:t>
      </w:r>
      <w:proofErr w:type="spellStart"/>
      <w:r>
        <w:rPr>
          <w:rFonts w:ascii="Verdana" w:hAnsi="Verdana" w:cs="Times New Roman"/>
          <w:b/>
          <w:color w:val="000000"/>
          <w:sz w:val="20"/>
        </w:rPr>
        <w:t>Gillet</w:t>
      </w:r>
      <w:proofErr w:type="spellEnd"/>
      <w:r>
        <w:rPr>
          <w:rFonts w:ascii="Verdana" w:hAnsi="Verdana" w:cs="Times New Roman"/>
          <w:b/>
          <w:color w:val="000000"/>
          <w:sz w:val="20"/>
        </w:rPr>
        <w:t> 233, M, W</w:t>
      </w:r>
      <w:r w:rsidR="00507401">
        <w:rPr>
          <w:rFonts w:ascii="Verdana" w:hAnsi="Verdana" w:cs="Times New Roman"/>
          <w:b/>
          <w:color w:val="000000"/>
          <w:sz w:val="20"/>
        </w:rPr>
        <w:t xml:space="preserve"> 2pm – 4pm</w:t>
      </w:r>
    </w:p>
    <w:p w:rsidR="00D721F4" w:rsidRDefault="00D721F4">
      <w:pPr>
        <w:shd w:val="clear" w:color="auto" w:fill="FFFFFF"/>
        <w:spacing w:after="0"/>
        <w:ind w:left="400"/>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Grading Policy </w:t>
      </w:r>
    </w:p>
    <w:p w:rsidR="00D721F4" w:rsidRDefault="00507401">
      <w:pPr>
        <w:shd w:val="clear" w:color="auto" w:fill="FFFFFF"/>
        <w:spacing w:after="0"/>
        <w:ind w:left="400"/>
        <w:rPr>
          <w:rFonts w:ascii="Verdana" w:hAnsi="Verdana" w:cs="Times New Roman"/>
          <w:color w:val="000000"/>
          <w:sz w:val="20"/>
        </w:rPr>
      </w:pPr>
      <w:r>
        <w:rPr>
          <w:rFonts w:ascii="Verdana" w:hAnsi="Verdana" w:cs="Times New Roman"/>
          <w:b/>
          <w:color w:val="000000"/>
          <w:sz w:val="20"/>
        </w:rPr>
        <w:t>Expectations:  </w:t>
      </w:r>
      <w:r w:rsidR="00B21D53">
        <w:rPr>
          <w:rFonts w:ascii="Verdana" w:hAnsi="Verdana" w:cs="Times New Roman"/>
          <w:color w:val="000000"/>
          <w:sz w:val="20"/>
        </w:rPr>
        <w:t>S</w:t>
      </w:r>
      <w:r w:rsidR="004761D3">
        <w:rPr>
          <w:rFonts w:ascii="Verdana" w:hAnsi="Verdana" w:cs="Times New Roman"/>
          <w:color w:val="000000"/>
          <w:sz w:val="20"/>
        </w:rPr>
        <w:t>tudents need to spend at least 6</w:t>
      </w:r>
      <w:r w:rsidR="00B21D53">
        <w:rPr>
          <w:rFonts w:ascii="Verdana" w:hAnsi="Verdana" w:cs="Times New Roman"/>
          <w:color w:val="000000"/>
          <w:sz w:val="20"/>
        </w:rPr>
        <w:t xml:space="preserve"> hours per week</w:t>
      </w:r>
      <w:r w:rsidR="005D0ADB">
        <w:rPr>
          <w:rFonts w:ascii="Verdana" w:hAnsi="Verdana" w:cs="Times New Roman"/>
          <w:color w:val="000000"/>
          <w:sz w:val="20"/>
        </w:rPr>
        <w:t>, in addition to attending the classes,</w:t>
      </w:r>
      <w:r w:rsidR="00B21D53">
        <w:rPr>
          <w:rFonts w:ascii="Verdana" w:hAnsi="Verdana" w:cs="Times New Roman"/>
          <w:color w:val="000000"/>
          <w:sz w:val="20"/>
        </w:rPr>
        <w:t xml:space="preserve"> on rea</w:t>
      </w:r>
      <w:r w:rsidR="005D0ADB">
        <w:rPr>
          <w:rFonts w:ascii="Verdana" w:hAnsi="Verdana" w:cs="Times New Roman"/>
          <w:color w:val="000000"/>
          <w:sz w:val="20"/>
        </w:rPr>
        <w:t>ding assigned book chapters and writing lab reports.</w:t>
      </w:r>
      <w:r w:rsidR="00B21D53">
        <w:rPr>
          <w:rFonts w:ascii="Verdana" w:hAnsi="Verdana" w:cs="Times New Roman"/>
          <w:color w:val="000000"/>
          <w:sz w:val="20"/>
        </w:rPr>
        <w:t xml:space="preserve"> </w:t>
      </w:r>
      <w:r>
        <w:rPr>
          <w:rFonts w:ascii="Verdana" w:hAnsi="Verdana" w:cs="Times New Roman"/>
          <w:color w:val="000000"/>
          <w:sz w:val="20"/>
        </w:rPr>
        <w:t xml:space="preserve">Lab projects shall be finished on time and independently. A report </w:t>
      </w:r>
      <w:r w:rsidR="00B21D53">
        <w:rPr>
          <w:rFonts w:ascii="Verdana" w:hAnsi="Verdana" w:cs="Times New Roman"/>
          <w:color w:val="000000"/>
          <w:sz w:val="20"/>
        </w:rPr>
        <w:t xml:space="preserve">is </w:t>
      </w:r>
      <w:r>
        <w:rPr>
          <w:rFonts w:ascii="Verdana" w:hAnsi="Verdana" w:cs="Times New Roman"/>
          <w:color w:val="000000"/>
          <w:sz w:val="20"/>
        </w:rPr>
        <w:t xml:space="preserve">expected on each lab based on requirements handed out. </w:t>
      </w:r>
      <w:r w:rsidR="00B21D53">
        <w:rPr>
          <w:rFonts w:ascii="Verdana" w:hAnsi="Verdana" w:cs="Times New Roman"/>
          <w:color w:val="000000"/>
          <w:sz w:val="20"/>
        </w:rPr>
        <w:t xml:space="preserve">Quiz and exam questions will be given on </w:t>
      </w:r>
      <w:r w:rsidR="004761D3">
        <w:rPr>
          <w:rFonts w:ascii="Verdana" w:hAnsi="Verdana" w:cs="Times New Roman"/>
          <w:color w:val="000000"/>
          <w:sz w:val="20"/>
        </w:rPr>
        <w:t xml:space="preserve">key </w:t>
      </w:r>
      <w:r w:rsidR="00B21D53">
        <w:rPr>
          <w:rFonts w:ascii="Verdana" w:hAnsi="Verdana" w:cs="Times New Roman"/>
          <w:color w:val="000000"/>
          <w:sz w:val="20"/>
        </w:rPr>
        <w:t>concepts covered by the lectures and on typical problems experienced during lab projects.</w:t>
      </w:r>
    </w:p>
    <w:p w:rsidR="00D721F4" w:rsidRDefault="004761D3"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Homework Assignments</w:t>
      </w:r>
      <w:r w:rsidR="004125A8">
        <w:rPr>
          <w:rFonts w:ascii="Verdana" w:hAnsi="Verdana" w:cs="Times New Roman"/>
          <w:b/>
          <w:color w:val="000000"/>
          <w:sz w:val="20"/>
        </w:rPr>
        <w:t xml:space="preserve"> and Labs: 35</w:t>
      </w:r>
      <w:r w:rsidR="00507401">
        <w:rPr>
          <w:rFonts w:ascii="Verdana" w:hAnsi="Verdana" w:cs="Times New Roman"/>
          <w:b/>
          <w:color w:val="000000"/>
          <w:sz w:val="20"/>
        </w:rPr>
        <w:t>%</w:t>
      </w:r>
    </w:p>
    <w:p w:rsidR="004761D3" w:rsidRDefault="004125A8"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Programming Assignments: 25</w:t>
      </w:r>
      <w:r w:rsidR="004761D3">
        <w:rPr>
          <w:rFonts w:ascii="Verdana" w:hAnsi="Verdana" w:cs="Times New Roman"/>
          <w:b/>
          <w:color w:val="000000"/>
          <w:sz w:val="20"/>
        </w:rPr>
        <w:t>%</w:t>
      </w:r>
    </w:p>
    <w:p w:rsidR="00D721F4" w:rsidRDefault="004761D3"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Midterm 20% Final 2</w:t>
      </w:r>
      <w:r w:rsidR="00B21D53">
        <w:rPr>
          <w:rFonts w:ascii="Verdana" w:hAnsi="Verdana" w:cs="Times New Roman"/>
          <w:b/>
          <w:color w:val="000000"/>
          <w:sz w:val="20"/>
        </w:rPr>
        <w:t>0</w:t>
      </w:r>
      <w:r>
        <w:rPr>
          <w:rFonts w:ascii="Verdana" w:hAnsi="Verdana" w:cs="Times New Roman"/>
          <w:b/>
          <w:color w:val="000000"/>
          <w:sz w:val="20"/>
        </w:rPr>
        <w:t>%</w:t>
      </w:r>
      <w:r w:rsidR="00507401">
        <w:rPr>
          <w:rFonts w:ascii="Verdana" w:hAnsi="Verdana" w:cs="Times New Roman"/>
          <w:b/>
          <w:color w:val="000000"/>
          <w:sz w:val="20"/>
        </w:rPr>
        <w:t> </w:t>
      </w:r>
    </w:p>
    <w:p w:rsidR="00D721F4" w:rsidRDefault="00D721F4">
      <w:pPr>
        <w:shd w:val="clear" w:color="auto" w:fill="FFFFFF"/>
        <w:spacing w:after="0"/>
        <w:ind w:left="400"/>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Materials, Resources and Accommodating Disabilities</w:t>
      </w:r>
    </w:p>
    <w:p w:rsidR="00D721F4" w:rsidRDefault="003D013B"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Textbook</w:t>
      </w:r>
      <w:r w:rsidR="00507401">
        <w:rPr>
          <w:rFonts w:ascii="Verdana" w:hAnsi="Verdana" w:cs="Times New Roman"/>
          <w:b/>
          <w:color w:val="000000"/>
          <w:sz w:val="20"/>
        </w:rPr>
        <w:t>: </w:t>
      </w:r>
    </w:p>
    <w:p w:rsidR="003D013B" w:rsidRDefault="003D013B" w:rsidP="00EB5315">
      <w:pPr>
        <w:shd w:val="clear" w:color="auto" w:fill="FFFFFF"/>
        <w:spacing w:after="0"/>
        <w:ind w:left="400"/>
        <w:outlineLvl w:val="0"/>
        <w:rPr>
          <w:rFonts w:ascii="Verdana" w:hAnsi="Verdana" w:cs="Times New Roman"/>
          <w:b/>
          <w:color w:val="000000"/>
          <w:sz w:val="20"/>
        </w:rPr>
      </w:pPr>
      <w:r>
        <w:t>Computer Networking: A Top-Down Approach (5th Edition) [Hardcover</w:t>
      </w:r>
      <w:proofErr w:type="gramStart"/>
      <w:r>
        <w:t>]</w:t>
      </w:r>
      <w:proofErr w:type="gramEnd"/>
      <w:r>
        <w:br/>
        <w:t>By James F. Kurose and Keith W. Ross</w:t>
      </w:r>
      <w:r>
        <w:br/>
        <w:t>ISBN-10: 0136079679, ISBN-13: 978-0136079675</w:t>
      </w:r>
      <w:r>
        <w:rPr>
          <w:rFonts w:ascii="Verdana" w:hAnsi="Verdana" w:cs="Times New Roman"/>
          <w:b/>
          <w:color w:val="000000"/>
          <w:sz w:val="20"/>
        </w:rPr>
        <w:t xml:space="preserve"> </w:t>
      </w:r>
    </w:p>
    <w:p w:rsidR="003D013B" w:rsidRDefault="003D013B" w:rsidP="00EB5315">
      <w:pPr>
        <w:shd w:val="clear" w:color="auto" w:fill="FFFFFF"/>
        <w:spacing w:after="0"/>
        <w:ind w:left="400"/>
        <w:outlineLvl w:val="0"/>
        <w:rPr>
          <w:rFonts w:ascii="Verdana" w:hAnsi="Verdana" w:cs="Times New Roman"/>
          <w:b/>
          <w:color w:val="000000"/>
          <w:sz w:val="20"/>
        </w:rPr>
      </w:pPr>
    </w:p>
    <w:p w:rsidR="00D721F4" w:rsidRPr="003D013B" w:rsidRDefault="00507401" w:rsidP="003D013B">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References: </w:t>
      </w:r>
    </w:p>
    <w:p w:rsidR="00D721F4" w:rsidRDefault="00507401">
      <w:pPr>
        <w:shd w:val="clear" w:color="auto" w:fill="FFFFFF"/>
        <w:spacing w:after="0"/>
        <w:ind w:left="400"/>
      </w:pPr>
      <w:r>
        <w:t>Douglas E. Com</w:t>
      </w:r>
      <w:r w:rsidR="00B21D53">
        <w:t xml:space="preserve">er, </w:t>
      </w:r>
      <w:r w:rsidR="005D0ADB">
        <w:t>“</w:t>
      </w:r>
      <w:r w:rsidR="00B21D53">
        <w:t>Internetworking with TCP/IP</w:t>
      </w:r>
      <w:r>
        <w:t>, Volume 1</w:t>
      </w:r>
      <w:r w:rsidR="005D0ADB">
        <w:t>”</w:t>
      </w:r>
      <w:r>
        <w:t>.</w:t>
      </w:r>
    </w:p>
    <w:p w:rsidR="003D013B" w:rsidRDefault="003D013B">
      <w:pPr>
        <w:shd w:val="clear" w:color="auto" w:fill="FFFFFF"/>
        <w:spacing w:after="0"/>
        <w:ind w:left="400"/>
      </w:pPr>
      <w:r>
        <w:rPr>
          <w:rFonts w:ascii="Verdana" w:hAnsi="Verdana" w:cs="Times New Roman"/>
          <w:b/>
          <w:color w:val="000000"/>
          <w:sz w:val="20"/>
        </w:rPr>
        <w:t>“</w:t>
      </w:r>
      <w:r>
        <w:t>Cisco IOS in A Nutshell”, O’Reilly, ISBN 1-56592-942-x</w:t>
      </w:r>
    </w:p>
    <w:p w:rsidR="00D721F4" w:rsidRDefault="00507401" w:rsidP="00EB5315">
      <w:pPr>
        <w:shd w:val="clear" w:color="auto" w:fill="FFFFFF"/>
        <w:spacing w:after="0"/>
        <w:ind w:left="400"/>
        <w:outlineLvl w:val="0"/>
      </w:pPr>
      <w:r>
        <w:t>Wikipedia entries on computer networking topics</w:t>
      </w:r>
    </w:p>
    <w:p w:rsidR="003D013B" w:rsidRDefault="003D013B" w:rsidP="00EB5315">
      <w:pPr>
        <w:shd w:val="clear" w:color="auto" w:fill="FFFFFF"/>
        <w:spacing w:after="0"/>
        <w:ind w:left="400"/>
        <w:outlineLvl w:val="0"/>
      </w:pPr>
    </w:p>
    <w:p w:rsidR="00D721F4" w:rsidRDefault="00507401" w:rsidP="00C22A85">
      <w:pPr>
        <w:shd w:val="clear" w:color="auto" w:fill="FFFFFF"/>
        <w:spacing w:after="0"/>
        <w:ind w:left="400"/>
        <w:rPr>
          <w:rFonts w:ascii="Verdana" w:hAnsi="Verdana" w:cs="Times New Roman"/>
          <w:color w:val="000000"/>
          <w:sz w:val="20"/>
        </w:rPr>
      </w:pPr>
      <w:r>
        <w:rPr>
          <w:rFonts w:ascii="Verdana" w:hAnsi="Verdana" w:cs="Times New Roman"/>
          <w:b/>
          <w:color w:val="000000"/>
          <w:sz w:val="20"/>
        </w:rPr>
        <w:t>Accommodating Disabilities:  </w:t>
      </w:r>
      <w:r>
        <w:rPr>
          <w:rFonts w:ascii="Verdana" w:hAnsi="Verdana" w:cs="Times New Roman"/>
          <w:color w:val="000000"/>
          <w:sz w:val="20"/>
        </w:rPr>
        <w:t>Lehman College is committed to providing access to all programs and curricula to all students.  Students with disabilities who may need classroom accommodations are encouraged to register with the Office of Student Disability Services.  For more info, please contact the Office of Student Disability Services, Shuster Hall, Room 238, phone number, 718-960-8441. </w:t>
      </w:r>
    </w:p>
    <w:p w:rsidR="00C22A85" w:rsidRPr="00C22A85" w:rsidRDefault="00C22A85" w:rsidP="00C22A85">
      <w:pPr>
        <w:shd w:val="clear" w:color="auto" w:fill="FFFFFF"/>
        <w:spacing w:after="0"/>
        <w:ind w:left="400"/>
        <w:rPr>
          <w:rFonts w:ascii="Verdana" w:hAnsi="Verdana" w:cs="Times New Roman"/>
          <w:color w:val="000000"/>
          <w:sz w:val="20"/>
        </w:rPr>
      </w:pPr>
    </w:p>
    <w:p w:rsidR="009E7DD8" w:rsidRPr="00B24826" w:rsidRDefault="009E7DD8" w:rsidP="009E7DD8">
      <w:pPr>
        <w:shd w:val="clear" w:color="auto" w:fill="FFFFFF"/>
        <w:spacing w:before="120" w:after="0"/>
        <w:outlineLvl w:val="0"/>
        <w:rPr>
          <w:rFonts w:ascii="Verdana" w:hAnsi="Verdana" w:cs="Times New Roman"/>
          <w:b/>
          <w:color w:val="000000"/>
          <w:sz w:val="20"/>
        </w:rPr>
      </w:pPr>
      <w:r w:rsidRPr="00B24826">
        <w:rPr>
          <w:rFonts w:ascii="Verdana" w:hAnsi="Verdana"/>
          <w:b/>
          <w:szCs w:val="24"/>
        </w:rPr>
        <w:t>Attendance Policy (from student handbook)</w:t>
      </w:r>
    </w:p>
    <w:p w:rsidR="009E7DD8" w:rsidRPr="00B24826" w:rsidRDefault="009E7DD8" w:rsidP="009E7DD8">
      <w:pPr>
        <w:shd w:val="clear" w:color="auto" w:fill="FFFFFF"/>
        <w:spacing w:after="0"/>
        <w:ind w:left="403"/>
        <w:outlineLvl w:val="0"/>
        <w:rPr>
          <w:rFonts w:ascii="Verdana" w:hAnsi="Verdana"/>
          <w:sz w:val="20"/>
          <w:szCs w:val="23"/>
        </w:rPr>
      </w:pPr>
      <w:r w:rsidRPr="00B24826">
        <w:rPr>
          <w:rFonts w:ascii="Verdana" w:hAnsi="Verdana"/>
          <w:sz w:val="20"/>
          <w:szCs w:val="23"/>
        </w:rPr>
        <w:lastRenderedPageBreak/>
        <w:t>Students are expected to attend classes regularly, and instructors are required to record attendance for grading and counseling purposes. Individual instructors, as well as departments or degree programs, may establish spe</w:t>
      </w:r>
      <w:r>
        <w:rPr>
          <w:rFonts w:ascii="Verdana" w:hAnsi="Verdana"/>
          <w:sz w:val="20"/>
          <w:szCs w:val="23"/>
        </w:rPr>
        <w:t xml:space="preserve">cific attendance requirements. </w:t>
      </w:r>
      <w:r w:rsidRPr="00B24826">
        <w:rPr>
          <w:rFonts w:ascii="Verdana" w:hAnsi="Verdana"/>
          <w:sz w:val="20"/>
          <w:szCs w:val="23"/>
        </w:rPr>
        <w:t>Instructors have the right to weigh attendance and class participation in determining grades. It is the student’s responsibility to ascertain the effect attendance may have on the grade in a course. Students receiving financial aid must be certified as attending classes regularly for continuing eligibility</w:t>
      </w:r>
      <w:r>
        <w:rPr>
          <w:rFonts w:ascii="Verdana" w:hAnsi="Verdana"/>
          <w:sz w:val="20"/>
          <w:szCs w:val="23"/>
        </w:rPr>
        <w:t>.</w:t>
      </w:r>
    </w:p>
    <w:p w:rsidR="009E7DD8" w:rsidRPr="00B24826" w:rsidRDefault="009E7DD8" w:rsidP="009E7DD8">
      <w:pPr>
        <w:autoSpaceDE w:val="0"/>
        <w:autoSpaceDN w:val="0"/>
        <w:adjustRightInd w:val="0"/>
        <w:spacing w:before="120" w:after="0"/>
        <w:rPr>
          <w:rFonts w:ascii="Verdana" w:hAnsi="Verdana" w:cs="Arial"/>
          <w:b/>
          <w:color w:val="231F20"/>
          <w:szCs w:val="24"/>
        </w:rPr>
      </w:pPr>
      <w:r w:rsidRPr="00B24826">
        <w:rPr>
          <w:rFonts w:ascii="Verdana" w:hAnsi="Verdana" w:cs="Arial"/>
          <w:b/>
          <w:color w:val="231F20"/>
          <w:szCs w:val="24"/>
        </w:rPr>
        <w:t>Academic Integrity and Plagiarism Policy</w:t>
      </w:r>
    </w:p>
    <w:p w:rsidR="009E7DD8" w:rsidRPr="009E7DD8" w:rsidRDefault="009E7DD8" w:rsidP="009E7DD8">
      <w:pPr>
        <w:autoSpaceDE w:val="0"/>
        <w:autoSpaceDN w:val="0"/>
        <w:adjustRightInd w:val="0"/>
        <w:ind w:left="403"/>
        <w:rPr>
          <w:rFonts w:cs="Arial"/>
          <w:b/>
          <w:color w:val="231F20"/>
          <w:szCs w:val="24"/>
          <w:u w:val="single"/>
        </w:rPr>
      </w:pPr>
      <w:r w:rsidRPr="00B24826">
        <w:rPr>
          <w:rFonts w:ascii="Verdana" w:hAnsi="Verdana" w:cs="Arial"/>
          <w:color w:val="231F20"/>
          <w:sz w:val="20"/>
          <w:szCs w:val="24"/>
        </w:rPr>
        <w:t>Statement may be found in student handbook.  For more information refer to http://www.lehman.cuny.edu/student-affairs/documents/student-handbook-02.pdf</w:t>
      </w:r>
      <w:r>
        <w:rPr>
          <w:rFonts w:cs="Arial"/>
          <w:color w:val="231F20"/>
          <w:szCs w:val="24"/>
        </w:rPr>
        <w:t>.</w:t>
      </w: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Course Objectives  </w:t>
      </w:r>
    </w:p>
    <w:p w:rsidR="00D721F4" w:rsidRDefault="00507401">
      <w:pPr>
        <w:shd w:val="clear" w:color="auto" w:fill="FFFFFF"/>
        <w:spacing w:after="0"/>
        <w:ind w:left="400"/>
        <w:rPr>
          <w:rFonts w:ascii="Verdana" w:hAnsi="Verdana" w:cs="Times New Roman"/>
          <w:b/>
          <w:i/>
          <w:color w:val="000000"/>
          <w:sz w:val="20"/>
        </w:rPr>
      </w:pPr>
      <w:r>
        <w:rPr>
          <w:rFonts w:ascii="Verdana" w:hAnsi="Verdana" w:cs="Times New Roman"/>
          <w:color w:val="000000"/>
          <w:sz w:val="20"/>
        </w:rPr>
        <w:t>After successfully completing this course, students should be able to:</w:t>
      </w:r>
      <w:r>
        <w:rPr>
          <w:rFonts w:ascii="Verdana" w:hAnsi="Verdana" w:cs="Times New Roman"/>
          <w:b/>
          <w:i/>
          <w:color w:val="000000"/>
          <w:sz w:val="20"/>
        </w:rPr>
        <w:t>   </w:t>
      </w:r>
    </w:p>
    <w:p w:rsidR="00D721F4" w:rsidRDefault="00D721F4">
      <w:pPr>
        <w:shd w:val="clear" w:color="auto" w:fill="FFFFFF"/>
        <w:spacing w:after="0"/>
        <w:rPr>
          <w:rFonts w:ascii="Verdana" w:hAnsi="Verdana" w:cs="Times New Roman"/>
          <w:color w:val="666666"/>
          <w:sz w:val="16"/>
          <w:szCs w:val="16"/>
        </w:rPr>
      </w:pP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Define and use basic concepts and terminologies for networking.</w:t>
      </w: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Describe the layers of the TCP/IP reference model and their purposes.</w:t>
      </w:r>
    </w:p>
    <w:p w:rsidR="00B367FA" w:rsidRDefault="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 xml:space="preserve">Explain the differences between TCP and UDP. </w:t>
      </w:r>
    </w:p>
    <w:p w:rsidR="00B367FA" w:rsidRDefault="00B367FA">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Explain how TCP creates connections, ensures reliable data transmission and does flow control.</w:t>
      </w:r>
    </w:p>
    <w:p w:rsidR="003D013B" w:rsidRDefault="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Write simple network programs using UDP and TCP.</w:t>
      </w: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Use</w:t>
      </w:r>
      <w:r w:rsidR="00025D6D">
        <w:rPr>
          <w:rFonts w:ascii="Verdana" w:hAnsi="Verdana" w:cs="Times New Roman"/>
          <w:color w:val="000000"/>
          <w:sz w:val="20"/>
        </w:rPr>
        <w:t xml:space="preserve"> classless IP addressing to </w:t>
      </w:r>
      <w:r w:rsidR="003D013B">
        <w:rPr>
          <w:rFonts w:ascii="Verdana" w:hAnsi="Verdana" w:cs="Times New Roman"/>
          <w:color w:val="000000"/>
          <w:sz w:val="20"/>
        </w:rPr>
        <w:t>subnet an IP address block</w:t>
      </w:r>
      <w:r>
        <w:rPr>
          <w:rFonts w:ascii="Verdana" w:hAnsi="Verdana" w:cs="Times New Roman"/>
          <w:color w:val="000000"/>
          <w:sz w:val="20"/>
        </w:rPr>
        <w:t>.</w:t>
      </w:r>
    </w:p>
    <w:p w:rsidR="00D721F4" w:rsidRPr="003D013B" w:rsidRDefault="00507401"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 how routers work.</w:t>
      </w:r>
      <w:r w:rsidR="003D013B" w:rsidRPr="003D013B">
        <w:rPr>
          <w:rFonts w:ascii="Verdana" w:hAnsi="Verdana" w:cs="Times New Roman"/>
          <w:color w:val="000000"/>
          <w:sz w:val="20"/>
        </w:rPr>
        <w:t xml:space="preserve"> </w:t>
      </w:r>
      <w:r w:rsidRPr="003D013B">
        <w:rPr>
          <w:rFonts w:ascii="Verdana" w:hAnsi="Verdana" w:cs="Times New Roman"/>
          <w:color w:val="000000"/>
          <w:sz w:val="20"/>
        </w:rPr>
        <w:t>Create a network with routers and static routes.</w:t>
      </w:r>
    </w:p>
    <w:p w:rsidR="00D721F4" w:rsidRDefault="003D013B"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w:t>
      </w:r>
      <w:r w:rsidR="00806EC3">
        <w:rPr>
          <w:rFonts w:ascii="Verdana" w:hAnsi="Verdana" w:cs="Times New Roman"/>
          <w:color w:val="000000"/>
          <w:sz w:val="20"/>
        </w:rPr>
        <w:t xml:space="preserve"> the operations of </w:t>
      </w:r>
      <w:r w:rsidRPr="003D013B">
        <w:rPr>
          <w:rFonts w:ascii="Verdana" w:hAnsi="Verdana" w:cs="Times New Roman"/>
          <w:color w:val="000000"/>
          <w:sz w:val="20"/>
        </w:rPr>
        <w:t xml:space="preserve">routing protocols such as </w:t>
      </w:r>
      <w:r w:rsidR="00806EC3">
        <w:rPr>
          <w:rFonts w:ascii="Verdana" w:hAnsi="Verdana" w:cs="Times New Roman"/>
          <w:color w:val="000000"/>
          <w:sz w:val="20"/>
        </w:rPr>
        <w:t>RIP, OSPF</w:t>
      </w:r>
      <w:r w:rsidRPr="003D013B">
        <w:rPr>
          <w:rFonts w:ascii="Verdana" w:hAnsi="Verdana" w:cs="Times New Roman"/>
          <w:color w:val="000000"/>
          <w:sz w:val="20"/>
        </w:rPr>
        <w:t xml:space="preserve">. </w:t>
      </w:r>
      <w:r w:rsidR="00507401" w:rsidRPr="003D013B">
        <w:rPr>
          <w:rFonts w:ascii="Verdana" w:hAnsi="Verdana" w:cs="Times New Roman"/>
          <w:color w:val="000000"/>
          <w:sz w:val="20"/>
        </w:rPr>
        <w:t xml:space="preserve">Configure a </w:t>
      </w:r>
      <w:r w:rsidR="00B367FA">
        <w:rPr>
          <w:rFonts w:ascii="Verdana" w:hAnsi="Verdana" w:cs="Times New Roman"/>
          <w:color w:val="000000"/>
          <w:sz w:val="20"/>
        </w:rPr>
        <w:t>network</w:t>
      </w:r>
      <w:r w:rsidR="00507401" w:rsidRPr="003D013B">
        <w:rPr>
          <w:rFonts w:ascii="Verdana" w:hAnsi="Verdana" w:cs="Times New Roman"/>
          <w:color w:val="000000"/>
          <w:sz w:val="20"/>
        </w:rPr>
        <w:t xml:space="preserve"> using one or more routing protocols.</w:t>
      </w:r>
    </w:p>
    <w:p w:rsidR="003D013B" w:rsidRPr="003D013B" w:rsidRDefault="003D013B"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 how LANs, hubs, switches, and wireless LANs work. Explain the concept of VLAN. Create VLANs by configuring switches.</w:t>
      </w:r>
    </w:p>
    <w:p w:rsidR="003D013B" w:rsidRPr="003D013B" w:rsidRDefault="00806EC3" w:rsidP="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Compare</w:t>
      </w:r>
      <w:r w:rsidR="003D013B">
        <w:rPr>
          <w:rFonts w:ascii="Verdana" w:hAnsi="Verdana" w:cs="Times New Roman"/>
          <w:color w:val="000000"/>
          <w:sz w:val="20"/>
        </w:rPr>
        <w:t xml:space="preserve"> the pros and cons of major network design choices such as packet switching vs. circuit switching, FDM vs. TDM. </w:t>
      </w:r>
    </w:p>
    <w:p w:rsidR="00D721F4" w:rsidRDefault="00D721F4" w:rsidP="00B21D53">
      <w:pPr>
        <w:shd w:val="clear" w:color="auto" w:fill="FFFFFF"/>
        <w:spacing w:after="0"/>
        <w:rPr>
          <w:rFonts w:ascii="Verdana" w:hAnsi="Verdana" w:cs="Times New Roman"/>
          <w:color w:val="666666"/>
          <w:sz w:val="16"/>
          <w:szCs w:val="16"/>
        </w:rPr>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Outline</w:t>
      </w:r>
    </w:p>
    <w:p w:rsidR="00D721F4" w:rsidRDefault="00507401">
      <w:pPr>
        <w:shd w:val="clear" w:color="auto" w:fill="FFFFFF"/>
        <w:rPr>
          <w:rFonts w:ascii="Verdana" w:hAnsi="Verdana"/>
          <w:color w:val="000000"/>
          <w:sz w:val="20"/>
        </w:rPr>
      </w:pPr>
      <w:r>
        <w:rPr>
          <w:rFonts w:ascii="Verdana" w:hAnsi="Verdana"/>
          <w:color w:val="000000"/>
          <w:sz w:val="20"/>
        </w:rPr>
        <w:t>The following will be covered roughly one topic per lecture, as much as possible.</w:t>
      </w:r>
    </w:p>
    <w:p w:rsidR="00D721F4" w:rsidRDefault="00806EC3">
      <w:pPr>
        <w:pStyle w:val="ListParagraph"/>
        <w:numPr>
          <w:ilvl w:val="0"/>
          <w:numId w:val="3"/>
        </w:numPr>
        <w:spacing w:after="0"/>
        <w:rPr>
          <w:rFonts w:ascii="Verdana" w:hAnsi="Verdana"/>
          <w:sz w:val="20"/>
        </w:rPr>
      </w:pPr>
      <w:r w:rsidRPr="00806EC3">
        <w:rPr>
          <w:rFonts w:ascii="Verdana" w:hAnsi="Verdana"/>
          <w:sz w:val="20"/>
        </w:rPr>
        <w:t>Introduction to Computer Networks and the Internet. Section: 1.1, 1.2, 1.3</w:t>
      </w:r>
    </w:p>
    <w:p w:rsidR="00806EC3" w:rsidRDefault="00806EC3">
      <w:pPr>
        <w:pStyle w:val="ListParagraph"/>
        <w:numPr>
          <w:ilvl w:val="0"/>
          <w:numId w:val="3"/>
        </w:numPr>
        <w:spacing w:after="0"/>
        <w:rPr>
          <w:rFonts w:ascii="Verdana" w:hAnsi="Verdana"/>
          <w:sz w:val="20"/>
        </w:rPr>
      </w:pPr>
      <w:r>
        <w:rPr>
          <w:rFonts w:ascii="Verdana" w:hAnsi="Verdana"/>
          <w:sz w:val="20"/>
        </w:rPr>
        <w:t>Performance issues in the Internet. Section 1.4</w:t>
      </w:r>
    </w:p>
    <w:p w:rsidR="00D721F4" w:rsidRPr="00806EC3" w:rsidRDefault="00507401" w:rsidP="00806EC3">
      <w:pPr>
        <w:pStyle w:val="ListParagraph"/>
        <w:numPr>
          <w:ilvl w:val="0"/>
          <w:numId w:val="3"/>
        </w:numPr>
        <w:spacing w:after="0"/>
        <w:rPr>
          <w:rFonts w:ascii="Verdana" w:hAnsi="Verdana"/>
          <w:sz w:val="20"/>
        </w:rPr>
      </w:pPr>
      <w:r>
        <w:rPr>
          <w:rFonts w:ascii="Verdana" w:hAnsi="Verdana"/>
          <w:sz w:val="20"/>
        </w:rPr>
        <w:t>Introduction to the TCP/IP and ISO 7 networking models</w:t>
      </w:r>
      <w:r w:rsidR="00806EC3">
        <w:rPr>
          <w:rFonts w:ascii="Verdana" w:hAnsi="Verdana"/>
          <w:sz w:val="20"/>
        </w:rPr>
        <w:t>. Section: 1.6, lab 1.</w:t>
      </w:r>
    </w:p>
    <w:p w:rsidR="00806EC3" w:rsidRDefault="00806EC3">
      <w:pPr>
        <w:pStyle w:val="ListParagraph"/>
        <w:numPr>
          <w:ilvl w:val="0"/>
          <w:numId w:val="3"/>
        </w:numPr>
        <w:spacing w:after="0"/>
        <w:rPr>
          <w:rFonts w:ascii="Verdana" w:hAnsi="Verdana"/>
          <w:sz w:val="20"/>
        </w:rPr>
      </w:pPr>
      <w:r>
        <w:rPr>
          <w:rFonts w:ascii="Verdana" w:hAnsi="Verdana"/>
          <w:sz w:val="20"/>
        </w:rPr>
        <w:t>Application Layer Overview</w:t>
      </w:r>
      <w:r w:rsidR="005D6324">
        <w:rPr>
          <w:rFonts w:ascii="Verdana" w:hAnsi="Verdana"/>
          <w:sz w:val="20"/>
        </w:rPr>
        <w:t>. HTTP, FTP</w:t>
      </w:r>
      <w:r>
        <w:rPr>
          <w:rFonts w:ascii="Verdana" w:hAnsi="Verdana"/>
          <w:sz w:val="20"/>
        </w:rPr>
        <w:t>. Section: 2.1, 2.2</w:t>
      </w:r>
      <w:r w:rsidR="005D6324">
        <w:rPr>
          <w:rFonts w:ascii="Verdana" w:hAnsi="Verdana"/>
          <w:sz w:val="20"/>
        </w:rPr>
        <w:t>, 2.3</w:t>
      </w:r>
    </w:p>
    <w:p w:rsidR="005D6324" w:rsidRDefault="005D6324">
      <w:pPr>
        <w:pStyle w:val="ListParagraph"/>
        <w:numPr>
          <w:ilvl w:val="0"/>
          <w:numId w:val="3"/>
        </w:numPr>
        <w:spacing w:after="0"/>
        <w:rPr>
          <w:rFonts w:ascii="Verdana" w:hAnsi="Verdana"/>
          <w:sz w:val="20"/>
        </w:rPr>
      </w:pPr>
      <w:r>
        <w:rPr>
          <w:rFonts w:ascii="Verdana" w:hAnsi="Verdana"/>
          <w:sz w:val="20"/>
        </w:rPr>
        <w:t xml:space="preserve">SMTP, DNS and Peer to Peer Applications. Section: 2.4, 2.5, 2.6 </w:t>
      </w:r>
    </w:p>
    <w:p w:rsidR="00D721F4" w:rsidRDefault="005D6324">
      <w:pPr>
        <w:pStyle w:val="ListParagraph"/>
        <w:numPr>
          <w:ilvl w:val="0"/>
          <w:numId w:val="3"/>
        </w:numPr>
        <w:spacing w:after="0"/>
        <w:rPr>
          <w:rFonts w:ascii="Verdana" w:hAnsi="Verdana"/>
          <w:sz w:val="20"/>
        </w:rPr>
      </w:pPr>
      <w:r>
        <w:rPr>
          <w:rFonts w:ascii="Verdana" w:hAnsi="Verdana"/>
          <w:sz w:val="20"/>
        </w:rPr>
        <w:t xml:space="preserve">Lab 2. </w:t>
      </w:r>
      <w:r w:rsidR="00D85BC7">
        <w:rPr>
          <w:rFonts w:ascii="Verdana" w:hAnsi="Verdana"/>
          <w:sz w:val="20"/>
        </w:rPr>
        <w:t>(</w:t>
      </w:r>
      <w:proofErr w:type="spellStart"/>
      <w:r w:rsidR="00D85BC7">
        <w:rPr>
          <w:rFonts w:ascii="Verdana" w:hAnsi="Verdana"/>
          <w:sz w:val="20"/>
        </w:rPr>
        <w:t>Wireshark</w:t>
      </w:r>
      <w:proofErr w:type="spellEnd"/>
      <w:r w:rsidR="00D85BC7">
        <w:rPr>
          <w:rFonts w:ascii="Verdana" w:hAnsi="Verdana"/>
          <w:sz w:val="20"/>
        </w:rPr>
        <w:t xml:space="preserve"> Lab on application layer protocols</w:t>
      </w:r>
      <w:r>
        <w:rPr>
          <w:rFonts w:ascii="Verdana" w:hAnsi="Verdana"/>
          <w:sz w:val="20"/>
        </w:rPr>
        <w:t>)</w:t>
      </w:r>
    </w:p>
    <w:p w:rsidR="005D6324" w:rsidRDefault="005D6324">
      <w:pPr>
        <w:pStyle w:val="ListParagraph"/>
        <w:numPr>
          <w:ilvl w:val="0"/>
          <w:numId w:val="3"/>
        </w:numPr>
        <w:spacing w:after="0"/>
        <w:rPr>
          <w:rFonts w:ascii="Verdana" w:hAnsi="Verdana"/>
          <w:sz w:val="20"/>
        </w:rPr>
      </w:pPr>
      <w:r>
        <w:rPr>
          <w:rFonts w:ascii="Verdana" w:hAnsi="Verdana"/>
          <w:sz w:val="20"/>
        </w:rPr>
        <w:t>Socket Programming with TCP and UDP. Section 2.7, 2.8. Programming Assignment 1.</w:t>
      </w:r>
    </w:p>
    <w:p w:rsidR="005D6324" w:rsidRDefault="00D85BC7">
      <w:pPr>
        <w:pStyle w:val="ListParagraph"/>
        <w:numPr>
          <w:ilvl w:val="0"/>
          <w:numId w:val="3"/>
        </w:numPr>
        <w:spacing w:after="0"/>
        <w:rPr>
          <w:rFonts w:ascii="Verdana" w:hAnsi="Verdana"/>
          <w:sz w:val="20"/>
        </w:rPr>
      </w:pPr>
      <w:r>
        <w:rPr>
          <w:rFonts w:ascii="Verdana" w:hAnsi="Verdana"/>
          <w:sz w:val="20"/>
        </w:rPr>
        <w:t>Transport Layer Services overview. Section: 3.1, 3.2</w:t>
      </w:r>
    </w:p>
    <w:p w:rsidR="00D85BC7" w:rsidRDefault="00D85BC7">
      <w:pPr>
        <w:pStyle w:val="ListParagraph"/>
        <w:numPr>
          <w:ilvl w:val="0"/>
          <w:numId w:val="3"/>
        </w:numPr>
        <w:spacing w:after="0"/>
        <w:rPr>
          <w:rFonts w:ascii="Verdana" w:hAnsi="Verdana"/>
          <w:sz w:val="20"/>
        </w:rPr>
      </w:pPr>
      <w:r>
        <w:rPr>
          <w:rFonts w:ascii="Verdana" w:hAnsi="Verdana"/>
          <w:sz w:val="20"/>
        </w:rPr>
        <w:t>UDP and TCP. Section: 3.3, 3.4, 3.5.</w:t>
      </w:r>
    </w:p>
    <w:p w:rsidR="00D85BC7" w:rsidRDefault="00D85BC7">
      <w:pPr>
        <w:pStyle w:val="ListParagraph"/>
        <w:numPr>
          <w:ilvl w:val="0"/>
          <w:numId w:val="3"/>
        </w:numPr>
        <w:spacing w:after="0"/>
        <w:rPr>
          <w:rFonts w:ascii="Verdana" w:hAnsi="Verdana"/>
          <w:sz w:val="20"/>
        </w:rPr>
      </w:pPr>
      <w:r>
        <w:rPr>
          <w:rFonts w:ascii="Verdana" w:hAnsi="Verdana"/>
          <w:sz w:val="20"/>
        </w:rPr>
        <w:t>Lab 3 (</w:t>
      </w:r>
      <w:r w:rsidR="00783D0E">
        <w:rPr>
          <w:rFonts w:ascii="Verdana" w:hAnsi="Verdana"/>
          <w:sz w:val="20"/>
        </w:rPr>
        <w:t xml:space="preserve">Basic network setting and debugging, </w:t>
      </w:r>
      <w:proofErr w:type="spellStart"/>
      <w:r w:rsidR="00783D0E">
        <w:rPr>
          <w:rFonts w:ascii="Verdana" w:hAnsi="Verdana"/>
          <w:sz w:val="20"/>
        </w:rPr>
        <w:t>wireshark</w:t>
      </w:r>
      <w:proofErr w:type="spellEnd"/>
      <w:r w:rsidR="00783D0E">
        <w:rPr>
          <w:rFonts w:ascii="Verdana" w:hAnsi="Verdana"/>
          <w:sz w:val="20"/>
        </w:rPr>
        <w:t xml:space="preserve"> lab </w:t>
      </w:r>
      <w:r>
        <w:rPr>
          <w:rFonts w:ascii="Verdana" w:hAnsi="Verdana"/>
          <w:sz w:val="20"/>
        </w:rPr>
        <w:t>on TCP)</w:t>
      </w:r>
    </w:p>
    <w:p w:rsidR="00D85BC7" w:rsidRDefault="00D85BC7">
      <w:pPr>
        <w:pStyle w:val="ListParagraph"/>
        <w:numPr>
          <w:ilvl w:val="0"/>
          <w:numId w:val="3"/>
        </w:numPr>
        <w:spacing w:after="0"/>
        <w:rPr>
          <w:rFonts w:ascii="Verdana" w:hAnsi="Verdana"/>
          <w:sz w:val="20"/>
        </w:rPr>
      </w:pPr>
      <w:r>
        <w:rPr>
          <w:rFonts w:ascii="Verdana" w:hAnsi="Verdana"/>
          <w:sz w:val="20"/>
        </w:rPr>
        <w:t xml:space="preserve">TCP congestion control. Section 3.6, 3.7. </w:t>
      </w:r>
    </w:p>
    <w:p w:rsidR="00D721F4" w:rsidRDefault="00875E7B">
      <w:pPr>
        <w:pStyle w:val="ListParagraph"/>
        <w:numPr>
          <w:ilvl w:val="0"/>
          <w:numId w:val="3"/>
        </w:numPr>
        <w:spacing w:after="0"/>
        <w:rPr>
          <w:rFonts w:ascii="Verdana" w:hAnsi="Verdana"/>
          <w:sz w:val="20"/>
        </w:rPr>
      </w:pPr>
      <w:r>
        <w:rPr>
          <w:rFonts w:ascii="Verdana" w:hAnsi="Verdana"/>
          <w:sz w:val="20"/>
        </w:rPr>
        <w:t>Network Layer Introduction. Section 4.1, 4.2, 4.3</w:t>
      </w:r>
    </w:p>
    <w:p w:rsidR="00D721F4" w:rsidRPr="001E55A7" w:rsidRDefault="00783D0E" w:rsidP="001E55A7">
      <w:pPr>
        <w:pStyle w:val="ListParagraph"/>
        <w:numPr>
          <w:ilvl w:val="0"/>
          <w:numId w:val="3"/>
        </w:numPr>
        <w:spacing w:after="0"/>
        <w:rPr>
          <w:rFonts w:ascii="Verdana" w:hAnsi="Verdana"/>
          <w:sz w:val="20"/>
        </w:rPr>
      </w:pPr>
      <w:r>
        <w:rPr>
          <w:rFonts w:ascii="Verdana" w:hAnsi="Verdana"/>
          <w:sz w:val="20"/>
        </w:rPr>
        <w:t>IP protocol,</w:t>
      </w:r>
      <w:r w:rsidR="001E55A7">
        <w:rPr>
          <w:rFonts w:ascii="Verdana" w:hAnsi="Verdana"/>
          <w:sz w:val="20"/>
        </w:rPr>
        <w:t xml:space="preserve"> Subnetting,</w:t>
      </w:r>
      <w:r w:rsidRPr="001E55A7">
        <w:rPr>
          <w:rFonts w:ascii="Verdana" w:hAnsi="Verdana"/>
          <w:sz w:val="20"/>
        </w:rPr>
        <w:t xml:space="preserve"> Section 4.4</w:t>
      </w:r>
    </w:p>
    <w:p w:rsidR="00783D0E" w:rsidRDefault="00783D0E">
      <w:pPr>
        <w:pStyle w:val="ListParagraph"/>
        <w:numPr>
          <w:ilvl w:val="0"/>
          <w:numId w:val="3"/>
        </w:numPr>
        <w:spacing w:after="0"/>
        <w:rPr>
          <w:rFonts w:ascii="Verdana" w:hAnsi="Verdana"/>
          <w:sz w:val="20"/>
        </w:rPr>
      </w:pPr>
      <w:r>
        <w:rPr>
          <w:rFonts w:ascii="Verdana" w:hAnsi="Verdana"/>
          <w:sz w:val="20"/>
        </w:rPr>
        <w:t>Lab 4 (</w:t>
      </w:r>
      <w:proofErr w:type="spellStart"/>
      <w:r>
        <w:rPr>
          <w:rFonts w:ascii="Verdana" w:hAnsi="Verdana"/>
          <w:sz w:val="20"/>
        </w:rPr>
        <w:t>Wireshark</w:t>
      </w:r>
      <w:proofErr w:type="spellEnd"/>
      <w:r w:rsidR="005F52F2">
        <w:rPr>
          <w:rFonts w:ascii="Verdana" w:hAnsi="Verdana"/>
          <w:sz w:val="20"/>
        </w:rPr>
        <w:t xml:space="preserve"> lab on network layer</w:t>
      </w:r>
      <w:r>
        <w:rPr>
          <w:rFonts w:ascii="Verdana" w:hAnsi="Verdana"/>
          <w:sz w:val="20"/>
        </w:rPr>
        <w:t>)</w:t>
      </w:r>
      <w:r w:rsidR="005F52F2">
        <w:rPr>
          <w:rFonts w:ascii="Verdana" w:hAnsi="Verdana"/>
          <w:sz w:val="20"/>
        </w:rPr>
        <w:t>, Programming assignment 2</w:t>
      </w:r>
    </w:p>
    <w:p w:rsidR="00783D0E" w:rsidRDefault="00783D0E" w:rsidP="005F52F2">
      <w:pPr>
        <w:pStyle w:val="ListParagraph"/>
        <w:numPr>
          <w:ilvl w:val="0"/>
          <w:numId w:val="3"/>
        </w:numPr>
        <w:spacing w:after="0"/>
        <w:rPr>
          <w:rFonts w:ascii="Verdana" w:hAnsi="Verdana"/>
          <w:sz w:val="20"/>
        </w:rPr>
      </w:pPr>
      <w:r>
        <w:rPr>
          <w:rFonts w:ascii="Verdana" w:hAnsi="Verdana"/>
          <w:sz w:val="20"/>
        </w:rPr>
        <w:t>Routing Algorithms, Section 4.5, 4.6</w:t>
      </w:r>
    </w:p>
    <w:p w:rsidR="00D721F4" w:rsidRDefault="00783D0E">
      <w:pPr>
        <w:pStyle w:val="ListParagraph"/>
        <w:numPr>
          <w:ilvl w:val="0"/>
          <w:numId w:val="3"/>
        </w:numPr>
        <w:spacing w:after="0"/>
        <w:rPr>
          <w:rFonts w:ascii="Verdana" w:hAnsi="Verdana"/>
          <w:sz w:val="20"/>
        </w:rPr>
      </w:pPr>
      <w:r>
        <w:rPr>
          <w:rFonts w:ascii="Verdana" w:hAnsi="Verdana"/>
          <w:b/>
          <w:sz w:val="20"/>
        </w:rPr>
        <w:t>Midterm</w:t>
      </w:r>
    </w:p>
    <w:p w:rsidR="00D62462" w:rsidRDefault="001E55A7" w:rsidP="001E55A7">
      <w:pPr>
        <w:pStyle w:val="ListParagraph"/>
        <w:numPr>
          <w:ilvl w:val="0"/>
          <w:numId w:val="3"/>
        </w:numPr>
        <w:spacing w:after="0"/>
        <w:rPr>
          <w:rFonts w:ascii="Verdana" w:hAnsi="Verdana"/>
          <w:sz w:val="20"/>
        </w:rPr>
      </w:pPr>
      <w:r>
        <w:rPr>
          <w:rFonts w:ascii="Verdana" w:hAnsi="Verdana"/>
          <w:sz w:val="20"/>
        </w:rPr>
        <w:lastRenderedPageBreak/>
        <w:t>Lab 5 (Network configuration lab on routing</w:t>
      </w:r>
      <w:r w:rsidR="00D62462">
        <w:rPr>
          <w:rFonts w:ascii="Verdana" w:hAnsi="Verdana"/>
          <w:sz w:val="20"/>
        </w:rPr>
        <w:t>)</w:t>
      </w:r>
    </w:p>
    <w:p w:rsidR="001E55A7" w:rsidRPr="005F52F2" w:rsidRDefault="00D62462" w:rsidP="001E55A7">
      <w:pPr>
        <w:pStyle w:val="ListParagraph"/>
        <w:numPr>
          <w:ilvl w:val="0"/>
          <w:numId w:val="3"/>
        </w:numPr>
        <w:spacing w:after="0"/>
        <w:rPr>
          <w:rFonts w:ascii="Verdana" w:hAnsi="Verdana"/>
          <w:sz w:val="20"/>
        </w:rPr>
      </w:pPr>
      <w:r>
        <w:rPr>
          <w:rFonts w:ascii="Verdana" w:hAnsi="Verdana"/>
          <w:sz w:val="20"/>
        </w:rPr>
        <w:t>Lab 6 (S</w:t>
      </w:r>
      <w:r w:rsidR="001E55A7">
        <w:rPr>
          <w:rFonts w:ascii="Verdana" w:hAnsi="Verdana"/>
          <w:sz w:val="20"/>
        </w:rPr>
        <w:t>ubnetting)</w:t>
      </w:r>
    </w:p>
    <w:p w:rsidR="001E55A7" w:rsidRDefault="001E55A7">
      <w:pPr>
        <w:pStyle w:val="ListParagraph"/>
        <w:numPr>
          <w:ilvl w:val="0"/>
          <w:numId w:val="3"/>
        </w:numPr>
        <w:spacing w:after="0"/>
        <w:rPr>
          <w:rFonts w:ascii="Verdana" w:hAnsi="Verdana"/>
          <w:sz w:val="20"/>
        </w:rPr>
      </w:pPr>
      <w:r>
        <w:rPr>
          <w:rFonts w:ascii="Verdana" w:hAnsi="Verdana"/>
          <w:sz w:val="20"/>
        </w:rPr>
        <w:t>Link Layer Overview, Section 5.1, 5.2 5.3</w:t>
      </w:r>
    </w:p>
    <w:p w:rsidR="00252EB1" w:rsidRDefault="00252EB1">
      <w:pPr>
        <w:pStyle w:val="ListParagraph"/>
        <w:numPr>
          <w:ilvl w:val="0"/>
          <w:numId w:val="3"/>
        </w:numPr>
        <w:spacing w:after="0"/>
        <w:rPr>
          <w:rFonts w:ascii="Verdana" w:hAnsi="Verdana"/>
          <w:sz w:val="20"/>
        </w:rPr>
      </w:pPr>
      <w:r>
        <w:rPr>
          <w:rFonts w:ascii="Verdana" w:hAnsi="Verdana"/>
          <w:sz w:val="20"/>
        </w:rPr>
        <w:t>Ethernet, (MAC address, ARP, CSMA/CD), Section 5.4, 5.5</w:t>
      </w:r>
    </w:p>
    <w:p w:rsidR="00252EB1" w:rsidRDefault="00252EB1">
      <w:pPr>
        <w:pStyle w:val="ListParagraph"/>
        <w:numPr>
          <w:ilvl w:val="0"/>
          <w:numId w:val="3"/>
        </w:numPr>
        <w:spacing w:after="0"/>
        <w:rPr>
          <w:rFonts w:ascii="Verdana" w:hAnsi="Verdana"/>
          <w:sz w:val="20"/>
        </w:rPr>
      </w:pPr>
      <w:r>
        <w:rPr>
          <w:rFonts w:ascii="Verdana" w:hAnsi="Verdana"/>
          <w:sz w:val="20"/>
        </w:rPr>
        <w:t>Ethernet Switches, VLAN</w:t>
      </w:r>
    </w:p>
    <w:p w:rsidR="00252EB1" w:rsidRDefault="00D62462">
      <w:pPr>
        <w:pStyle w:val="ListParagraph"/>
        <w:numPr>
          <w:ilvl w:val="0"/>
          <w:numId w:val="3"/>
        </w:numPr>
        <w:spacing w:after="0"/>
        <w:rPr>
          <w:rFonts w:ascii="Verdana" w:hAnsi="Verdana"/>
          <w:sz w:val="20"/>
        </w:rPr>
      </w:pPr>
      <w:r>
        <w:rPr>
          <w:rFonts w:ascii="Verdana" w:hAnsi="Verdana"/>
          <w:sz w:val="20"/>
        </w:rPr>
        <w:t>Lab 7 (</w:t>
      </w:r>
      <w:proofErr w:type="spellStart"/>
      <w:r>
        <w:rPr>
          <w:rFonts w:ascii="Verdana" w:hAnsi="Verdana"/>
          <w:sz w:val="20"/>
        </w:rPr>
        <w:t>Wireshark</w:t>
      </w:r>
      <w:proofErr w:type="spellEnd"/>
      <w:r>
        <w:rPr>
          <w:rFonts w:ascii="Verdana" w:hAnsi="Verdana"/>
          <w:sz w:val="20"/>
        </w:rPr>
        <w:t xml:space="preserve"> lab on Ethernet,</w:t>
      </w:r>
      <w:r w:rsidR="00252EB1">
        <w:rPr>
          <w:rFonts w:ascii="Verdana" w:hAnsi="Verdana"/>
          <w:sz w:val="20"/>
        </w:rPr>
        <w:t xml:space="preserve"> VLAN configurations)</w:t>
      </w:r>
    </w:p>
    <w:p w:rsidR="00252EB1" w:rsidRDefault="00D62462">
      <w:pPr>
        <w:pStyle w:val="ListParagraph"/>
        <w:numPr>
          <w:ilvl w:val="0"/>
          <w:numId w:val="3"/>
        </w:numPr>
        <w:spacing w:after="0"/>
        <w:rPr>
          <w:rFonts w:ascii="Verdana" w:hAnsi="Verdana"/>
          <w:sz w:val="20"/>
        </w:rPr>
      </w:pPr>
      <w:r>
        <w:rPr>
          <w:rFonts w:ascii="Verdana" w:hAnsi="Verdana"/>
          <w:sz w:val="20"/>
        </w:rPr>
        <w:t>Wireless Networking</w:t>
      </w:r>
      <w:r w:rsidR="002B126D">
        <w:rPr>
          <w:rFonts w:ascii="Verdana" w:hAnsi="Verdana"/>
          <w:sz w:val="20"/>
        </w:rPr>
        <w:t>,</w:t>
      </w:r>
      <w:r>
        <w:rPr>
          <w:rFonts w:ascii="Verdana" w:hAnsi="Verdana"/>
          <w:sz w:val="20"/>
        </w:rPr>
        <w:t xml:space="preserve"> </w:t>
      </w:r>
      <w:r w:rsidR="002B126D">
        <w:rPr>
          <w:rFonts w:ascii="Verdana" w:hAnsi="Verdana"/>
          <w:sz w:val="20"/>
        </w:rPr>
        <w:t>Chapter 6</w:t>
      </w:r>
    </w:p>
    <w:p w:rsidR="00D62462" w:rsidRPr="00D62462" w:rsidRDefault="00D62462" w:rsidP="00D62462">
      <w:pPr>
        <w:pStyle w:val="ListParagraph"/>
        <w:numPr>
          <w:ilvl w:val="0"/>
          <w:numId w:val="3"/>
        </w:numPr>
        <w:spacing w:after="0"/>
        <w:rPr>
          <w:rFonts w:ascii="Verdana" w:hAnsi="Verdana"/>
          <w:sz w:val="20"/>
        </w:rPr>
      </w:pPr>
      <w:r>
        <w:rPr>
          <w:rFonts w:ascii="Verdana" w:hAnsi="Verdana"/>
          <w:sz w:val="20"/>
        </w:rPr>
        <w:t>Ad-hoc Wireless Networking</w:t>
      </w:r>
    </w:p>
    <w:p w:rsidR="00D62462" w:rsidRDefault="00D62462">
      <w:pPr>
        <w:pStyle w:val="ListParagraph"/>
        <w:numPr>
          <w:ilvl w:val="0"/>
          <w:numId w:val="3"/>
        </w:numPr>
        <w:spacing w:after="0"/>
        <w:rPr>
          <w:rFonts w:ascii="Verdana" w:hAnsi="Verdana"/>
          <w:sz w:val="20"/>
        </w:rPr>
      </w:pPr>
      <w:r>
        <w:rPr>
          <w:rFonts w:ascii="Verdana" w:hAnsi="Verdana"/>
          <w:sz w:val="20"/>
        </w:rPr>
        <w:t>Lab 8 (</w:t>
      </w:r>
      <w:proofErr w:type="spellStart"/>
      <w:r>
        <w:rPr>
          <w:rFonts w:ascii="Verdana" w:hAnsi="Verdana"/>
          <w:sz w:val="20"/>
        </w:rPr>
        <w:t>Wireshark</w:t>
      </w:r>
      <w:proofErr w:type="spellEnd"/>
      <w:r>
        <w:rPr>
          <w:rFonts w:ascii="Verdana" w:hAnsi="Verdana"/>
          <w:sz w:val="20"/>
        </w:rPr>
        <w:t xml:space="preserve"> lab and ad-hoc networking configurations)</w:t>
      </w:r>
    </w:p>
    <w:p w:rsidR="00C91006" w:rsidRDefault="00C91006">
      <w:pPr>
        <w:pStyle w:val="ListParagraph"/>
        <w:numPr>
          <w:ilvl w:val="0"/>
          <w:numId w:val="3"/>
        </w:numPr>
        <w:spacing w:after="0"/>
        <w:rPr>
          <w:rFonts w:ascii="Verdana" w:hAnsi="Verdana"/>
          <w:sz w:val="20"/>
        </w:rPr>
      </w:pPr>
      <w:r>
        <w:rPr>
          <w:rFonts w:ascii="Verdana" w:hAnsi="Verdana"/>
          <w:sz w:val="20"/>
        </w:rPr>
        <w:t>Network Security Basics</w:t>
      </w:r>
      <w:r w:rsidR="002B126D">
        <w:rPr>
          <w:rFonts w:ascii="Verdana" w:hAnsi="Verdana"/>
          <w:sz w:val="20"/>
        </w:rPr>
        <w:t>, Chapter 8</w:t>
      </w:r>
    </w:p>
    <w:p w:rsidR="00D62462" w:rsidRPr="00C91006" w:rsidRDefault="00C91006" w:rsidP="00C91006">
      <w:pPr>
        <w:pStyle w:val="ListParagraph"/>
        <w:numPr>
          <w:ilvl w:val="0"/>
          <w:numId w:val="3"/>
        </w:numPr>
        <w:spacing w:after="0"/>
        <w:rPr>
          <w:rFonts w:ascii="Verdana" w:hAnsi="Verdana"/>
          <w:sz w:val="20"/>
        </w:rPr>
      </w:pPr>
      <w:r>
        <w:rPr>
          <w:rFonts w:ascii="Verdana" w:hAnsi="Verdana"/>
          <w:sz w:val="20"/>
        </w:rPr>
        <w:t xml:space="preserve">Lab 9, </w:t>
      </w:r>
      <w:proofErr w:type="spellStart"/>
      <w:r>
        <w:rPr>
          <w:rFonts w:ascii="Verdana" w:hAnsi="Verdana"/>
          <w:sz w:val="20"/>
        </w:rPr>
        <w:t>Wireshark</w:t>
      </w:r>
      <w:proofErr w:type="spellEnd"/>
      <w:r>
        <w:rPr>
          <w:rFonts w:ascii="Verdana" w:hAnsi="Verdana"/>
          <w:sz w:val="20"/>
        </w:rPr>
        <w:t xml:space="preserve"> lab on security.</w:t>
      </w:r>
      <w:r w:rsidR="00D62462" w:rsidRPr="00C91006">
        <w:rPr>
          <w:rFonts w:ascii="Verdana" w:hAnsi="Verdana"/>
          <w:sz w:val="20"/>
        </w:rPr>
        <w:t xml:space="preserve"> </w:t>
      </w:r>
      <w:r>
        <w:rPr>
          <w:rFonts w:ascii="Verdana" w:hAnsi="Verdana"/>
          <w:sz w:val="20"/>
        </w:rPr>
        <w:t>Programming Assignment</w:t>
      </w:r>
      <w:r w:rsidR="002B126D">
        <w:rPr>
          <w:rFonts w:ascii="Verdana" w:hAnsi="Verdana"/>
          <w:sz w:val="20"/>
        </w:rPr>
        <w:t xml:space="preserve"> 3</w:t>
      </w:r>
      <w:r>
        <w:rPr>
          <w:rFonts w:ascii="Verdana" w:hAnsi="Verdana"/>
          <w:sz w:val="20"/>
        </w:rPr>
        <w:t>.</w:t>
      </w:r>
    </w:p>
    <w:p w:rsidR="00D62462" w:rsidRDefault="00D62462">
      <w:pPr>
        <w:pStyle w:val="ListParagraph"/>
        <w:numPr>
          <w:ilvl w:val="0"/>
          <w:numId w:val="3"/>
        </w:numPr>
        <w:spacing w:after="0"/>
        <w:rPr>
          <w:rFonts w:ascii="Verdana" w:hAnsi="Verdana"/>
          <w:sz w:val="20"/>
        </w:rPr>
      </w:pPr>
      <w:r>
        <w:rPr>
          <w:rFonts w:ascii="Verdana" w:hAnsi="Verdana"/>
          <w:b/>
          <w:sz w:val="20"/>
        </w:rPr>
        <w:t>Final Exam</w:t>
      </w:r>
      <w:r w:rsidR="002B126D">
        <w:rPr>
          <w:rFonts w:ascii="Verdana" w:hAnsi="Verdana"/>
          <w:b/>
          <w:sz w:val="20"/>
        </w:rPr>
        <w:t xml:space="preserve"> (accumulative)</w:t>
      </w:r>
    </w:p>
    <w:p w:rsidR="00D721F4" w:rsidRDefault="00507401">
      <w:pPr>
        <w:shd w:val="clear" w:color="auto" w:fill="FFFFFF"/>
        <w:spacing w:after="240"/>
        <w:rPr>
          <w:rFonts w:ascii="Times" w:hAnsi="Times"/>
          <w:color w:val="000000"/>
          <w:szCs w:val="24"/>
        </w:rPr>
      </w:pPr>
      <w:r>
        <w:rPr>
          <w:rFonts w:ascii="Verdana" w:hAnsi="Verdana"/>
          <w:color w:val="000000"/>
          <w:sz w:val="20"/>
        </w:rPr>
        <w:br/>
      </w:r>
      <w:r>
        <w:rPr>
          <w:rFonts w:ascii="Times" w:hAnsi="Times"/>
          <w:color w:val="000000"/>
          <w:szCs w:val="24"/>
        </w:rPr>
        <w:t>This syllabus and others are available at:</w:t>
      </w:r>
      <w:r>
        <w:rPr>
          <w:rFonts w:ascii="Verdana" w:hAnsi="Verdana"/>
          <w:color w:val="000000"/>
          <w:sz w:val="20"/>
        </w:rPr>
        <w:t> </w:t>
      </w:r>
      <w:r w:rsidRPr="00112678">
        <w:rPr>
          <w:rFonts w:ascii="Times" w:hAnsi="Times"/>
        </w:rPr>
        <w:t>http://comet.lehman.cuny.edu/</w:t>
      </w:r>
      <w:r>
        <w:rPr>
          <w:rFonts w:ascii="Times" w:hAnsi="Times"/>
          <w:color w:val="000000"/>
          <w:szCs w:val="24"/>
        </w:rPr>
        <w:t>.</w:t>
      </w:r>
    </w:p>
    <w:p w:rsidR="00507401" w:rsidRDefault="00507401">
      <w:pPr>
        <w:shd w:val="clear" w:color="auto" w:fill="FFFFFF"/>
        <w:spacing w:after="0"/>
        <w:rPr>
          <w:rFonts w:ascii="Tahoma" w:hAnsi="Tahoma"/>
          <w:color w:val="000000"/>
          <w:sz w:val="20"/>
        </w:rPr>
      </w:pPr>
      <w:r>
        <w:rPr>
          <w:rFonts w:ascii="Tahoma" w:hAnsi="Tahoma"/>
          <w:color w:val="000000"/>
          <w:sz w:val="20"/>
        </w:rPr>
        <w:t>Department of Mathematics and Computer Science, Lehman College, City University of New York</w:t>
      </w:r>
    </w:p>
    <w:sectPr w:rsidR="00507401" w:rsidSect="00C22A85">
      <w:pgSz w:w="12240" w:h="15840"/>
      <w:pgMar w:top="1440" w:right="1800" w:bottom="1350" w:left="1800"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font276">
    <w:altName w:val="MS Mincho"/>
    <w:charset w:val="80"/>
    <w:family w:val="auto"/>
    <w:pitch w:val="variable"/>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
  <w:rsids>
    <w:rsidRoot w:val="00EB5315"/>
    <w:rsid w:val="00025D6D"/>
    <w:rsid w:val="00045590"/>
    <w:rsid w:val="000C7484"/>
    <w:rsid w:val="00112678"/>
    <w:rsid w:val="001E55A7"/>
    <w:rsid w:val="00252EB1"/>
    <w:rsid w:val="002B126D"/>
    <w:rsid w:val="003D013B"/>
    <w:rsid w:val="004125A8"/>
    <w:rsid w:val="004761D3"/>
    <w:rsid w:val="00507401"/>
    <w:rsid w:val="005D0ADB"/>
    <w:rsid w:val="005D6324"/>
    <w:rsid w:val="005F52F2"/>
    <w:rsid w:val="006F553E"/>
    <w:rsid w:val="00783D0E"/>
    <w:rsid w:val="00806EC3"/>
    <w:rsid w:val="0082182B"/>
    <w:rsid w:val="00875E7B"/>
    <w:rsid w:val="00937CF8"/>
    <w:rsid w:val="009C6BF3"/>
    <w:rsid w:val="009E7DD8"/>
    <w:rsid w:val="00A17030"/>
    <w:rsid w:val="00AE745F"/>
    <w:rsid w:val="00B21D53"/>
    <w:rsid w:val="00B367FA"/>
    <w:rsid w:val="00BD4541"/>
    <w:rsid w:val="00C22A85"/>
    <w:rsid w:val="00C91006"/>
    <w:rsid w:val="00D62462"/>
    <w:rsid w:val="00D64CC0"/>
    <w:rsid w:val="00D721F4"/>
    <w:rsid w:val="00D85BC7"/>
    <w:rsid w:val="00E30368"/>
    <w:rsid w:val="00E3617D"/>
    <w:rsid w:val="00E41AE0"/>
    <w:rsid w:val="00E66FB6"/>
    <w:rsid w:val="00E802DA"/>
    <w:rsid w:val="00EB53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F4"/>
    <w:pPr>
      <w:suppressAutoHyphens/>
      <w:spacing w:after="200"/>
    </w:pPr>
    <w:rPr>
      <w:rFonts w:ascii="Cambria" w:eastAsia="Arial Unicode MS" w:hAnsi="Cambria" w:cs="font276"/>
      <w:kern w:val="1"/>
      <w:sz w:val="24"/>
      <w:lang w:eastAsia="ar-SA"/>
    </w:rPr>
  </w:style>
  <w:style w:type="paragraph" w:styleId="Heading1">
    <w:name w:val="heading 1"/>
    <w:basedOn w:val="Normal"/>
    <w:next w:val="BodyText"/>
    <w:qFormat/>
    <w:rsid w:val="00D721F4"/>
    <w:pPr>
      <w:tabs>
        <w:tab w:val="num" w:pos="432"/>
      </w:tabs>
      <w:ind w:left="432" w:hanging="432"/>
      <w:outlineLvl w:val="0"/>
    </w:pPr>
    <w:rPr>
      <w:rFonts w:ascii="Times" w:hAnsi="Times"/>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D721F4"/>
    <w:rPr>
      <w:rFonts w:ascii="Times" w:hAnsi="Times"/>
      <w:b/>
      <w:kern w:val="1"/>
      <w:sz w:val="48"/>
    </w:rPr>
  </w:style>
  <w:style w:type="character" w:customStyle="1" w:styleId="apple-style-span">
    <w:name w:val="apple-style-span"/>
    <w:basedOn w:val="DefaultParagraphFont"/>
    <w:rsid w:val="00D721F4"/>
  </w:style>
  <w:style w:type="character" w:styleId="Hyperlink">
    <w:name w:val="Hyperlink"/>
    <w:basedOn w:val="DefaultParagraphFont"/>
    <w:rsid w:val="00D721F4"/>
    <w:rPr>
      <w:color w:val="0000FF"/>
      <w:u w:val="single"/>
    </w:rPr>
  </w:style>
  <w:style w:type="character" w:styleId="FollowedHyperlink">
    <w:name w:val="FollowedHyperlink"/>
    <w:basedOn w:val="DefaultParagraphFont"/>
    <w:rsid w:val="00D721F4"/>
    <w:rPr>
      <w:color w:val="0000FF"/>
      <w:u w:val="single"/>
    </w:rPr>
  </w:style>
  <w:style w:type="character" w:customStyle="1" w:styleId="emphasisapple-style-span">
    <w:name w:val="emphasis apple-style-span"/>
    <w:basedOn w:val="DefaultParagraphFont"/>
    <w:rsid w:val="00D721F4"/>
  </w:style>
  <w:style w:type="character" w:customStyle="1" w:styleId="apple-converted-space">
    <w:name w:val="apple-converted-space"/>
    <w:basedOn w:val="DefaultParagraphFont"/>
    <w:rsid w:val="00D721F4"/>
  </w:style>
  <w:style w:type="character" w:customStyle="1" w:styleId="grameapple-style-span">
    <w:name w:val="grame apple-style-span"/>
    <w:basedOn w:val="DefaultParagraphFont"/>
    <w:rsid w:val="00D721F4"/>
  </w:style>
  <w:style w:type="character" w:customStyle="1" w:styleId="spelleapple-style-span">
    <w:name w:val="spelle apple-style-span"/>
    <w:basedOn w:val="DefaultParagraphFont"/>
    <w:rsid w:val="00D721F4"/>
  </w:style>
  <w:style w:type="character" w:customStyle="1" w:styleId="DocumentMapChar">
    <w:name w:val="Document Map Char"/>
    <w:basedOn w:val="DefaultParagraphFont"/>
    <w:rsid w:val="00D721F4"/>
    <w:rPr>
      <w:rFonts w:ascii="Tahoma" w:hAnsi="Tahoma" w:cs="Tahoma"/>
      <w:sz w:val="16"/>
      <w:szCs w:val="16"/>
    </w:rPr>
  </w:style>
  <w:style w:type="character" w:styleId="Emphasis">
    <w:name w:val="Emphasis"/>
    <w:basedOn w:val="DefaultParagraphFont"/>
    <w:uiPriority w:val="20"/>
    <w:qFormat/>
    <w:rsid w:val="00D721F4"/>
    <w:rPr>
      <w:i/>
      <w:iCs/>
    </w:rPr>
  </w:style>
  <w:style w:type="character" w:customStyle="1" w:styleId="ListLabel1">
    <w:name w:val="ListLabel 1"/>
    <w:rsid w:val="00D721F4"/>
    <w:rPr>
      <w:rFonts w:cs="Courier New"/>
    </w:rPr>
  </w:style>
  <w:style w:type="paragraph" w:customStyle="1" w:styleId="Heading">
    <w:name w:val="Heading"/>
    <w:basedOn w:val="Normal"/>
    <w:next w:val="BodyText"/>
    <w:rsid w:val="00D721F4"/>
    <w:pPr>
      <w:keepNext/>
      <w:spacing w:before="240" w:after="120"/>
    </w:pPr>
    <w:rPr>
      <w:rFonts w:ascii="Arial" w:eastAsia="MS Mincho" w:hAnsi="Arial" w:cs="Tahoma"/>
      <w:sz w:val="28"/>
      <w:szCs w:val="28"/>
    </w:rPr>
  </w:style>
  <w:style w:type="paragraph" w:styleId="BodyText">
    <w:name w:val="Body Text"/>
    <w:basedOn w:val="Normal"/>
    <w:rsid w:val="00D721F4"/>
    <w:pPr>
      <w:spacing w:after="120"/>
    </w:pPr>
  </w:style>
  <w:style w:type="paragraph" w:styleId="List">
    <w:name w:val="List"/>
    <w:basedOn w:val="BodyText"/>
    <w:rsid w:val="00D721F4"/>
    <w:rPr>
      <w:rFonts w:cs="Tahoma"/>
    </w:rPr>
  </w:style>
  <w:style w:type="paragraph" w:styleId="Caption">
    <w:name w:val="caption"/>
    <w:basedOn w:val="Normal"/>
    <w:qFormat/>
    <w:rsid w:val="00D721F4"/>
    <w:pPr>
      <w:suppressLineNumbers/>
      <w:spacing w:before="120" w:after="120"/>
    </w:pPr>
    <w:rPr>
      <w:rFonts w:cs="Tahoma"/>
      <w:i/>
      <w:iCs/>
      <w:szCs w:val="24"/>
    </w:rPr>
  </w:style>
  <w:style w:type="paragraph" w:customStyle="1" w:styleId="Index">
    <w:name w:val="Index"/>
    <w:basedOn w:val="Normal"/>
    <w:rsid w:val="00D721F4"/>
    <w:pPr>
      <w:suppressLineNumbers/>
    </w:pPr>
    <w:rPr>
      <w:rFonts w:cs="Tahoma"/>
    </w:rPr>
  </w:style>
  <w:style w:type="paragraph" w:styleId="NormalWeb">
    <w:name w:val="Normal (Web)"/>
    <w:basedOn w:val="Normal"/>
    <w:rsid w:val="00D721F4"/>
    <w:rPr>
      <w:rFonts w:ascii="Times" w:hAnsi="Times" w:cs="Times New Roman"/>
      <w:sz w:val="20"/>
    </w:rPr>
  </w:style>
  <w:style w:type="paragraph" w:styleId="DocumentMap">
    <w:name w:val="Document Map"/>
    <w:basedOn w:val="Normal"/>
    <w:rsid w:val="00D721F4"/>
    <w:pPr>
      <w:spacing w:after="0"/>
    </w:pPr>
    <w:rPr>
      <w:rFonts w:ascii="Tahoma" w:hAnsi="Tahoma" w:cs="Tahoma"/>
      <w:sz w:val="16"/>
      <w:szCs w:val="16"/>
    </w:rPr>
  </w:style>
  <w:style w:type="paragraph" w:styleId="ListParagraph">
    <w:name w:val="List Paragraph"/>
    <w:basedOn w:val="Normal"/>
    <w:qFormat/>
    <w:rsid w:val="00D721F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ang.wu1@lehman.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hman.edu/undergraduate-bulletin/cmp338datastructuresandalgorithmsi.htm" TargetMode="External"/><Relationship Id="rId5" Type="http://schemas.openxmlformats.org/officeDocument/2006/relationships/hyperlink" Target="http://www.lehman.edu/undergraduate-bulletin/cmp334computerorganizatio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4775</Characters>
  <Application>Microsoft Office Word</Application>
  <DocSecurity>0</DocSecurity>
  <Lines>125</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Griffeth</dc:creator>
  <cp:lastModifiedBy>admin</cp:lastModifiedBy>
  <cp:revision>7</cp:revision>
  <cp:lastPrinted>2011-01-16T09:03:00Z</cp:lastPrinted>
  <dcterms:created xsi:type="dcterms:W3CDTF">2011-01-27T06:00:00Z</dcterms:created>
  <dcterms:modified xsi:type="dcterms:W3CDTF">2011-01-27T06:03:00Z</dcterms:modified>
</cp:coreProperties>
</file>